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C2353" w14:textId="14C787FE" w:rsidR="00CD6CCE" w:rsidRPr="00103734" w:rsidRDefault="00CD6CCE" w:rsidP="00CD6CCE">
      <w:r w:rsidRPr="00223DC0">
        <w:rPr>
          <w:b/>
          <w:bCs/>
        </w:rPr>
        <w:t>Project Team</w:t>
      </w:r>
      <w:r w:rsidRPr="00103734">
        <w:t>: Clay, Don, Mac, Matt</w:t>
      </w:r>
    </w:p>
    <w:p w14:paraId="4063E964" w14:textId="3D1975C3" w:rsidR="00CD6CCE" w:rsidRPr="00103734" w:rsidRDefault="00CD6CCE" w:rsidP="00CD6CCE">
      <w:r w:rsidRPr="00223DC0">
        <w:rPr>
          <w:b/>
          <w:bCs/>
        </w:rPr>
        <w:t>Project Overview</w:t>
      </w:r>
      <w:r w:rsidRPr="00103734">
        <w:t>: Scrape the Washington Post for false claims made by President Donald Trump</w:t>
      </w:r>
      <w:r>
        <w:t xml:space="preserve"> and create interactive visuals.  We chose this as it </w:t>
      </w:r>
      <w:r w:rsidR="005F5058">
        <w:t xml:space="preserve">is a “hot-button” topic that </w:t>
      </w:r>
      <w:proofErr w:type="gramStart"/>
      <w:r w:rsidR="005F5058">
        <w:t>will sure to</w:t>
      </w:r>
      <w:proofErr w:type="gramEnd"/>
      <w:r w:rsidR="005F5058">
        <w:t xml:space="preserve"> become even more elevated as we near the election</w:t>
      </w:r>
    </w:p>
    <w:p w14:paraId="53FD6AAF" w14:textId="77777777" w:rsidR="00CD6CCE" w:rsidRPr="00103734" w:rsidRDefault="00CD6CCE" w:rsidP="00CD6CCE"/>
    <w:p w14:paraId="3BF28EBF" w14:textId="77777777" w:rsidR="00CD6CCE" w:rsidRPr="00103734" w:rsidRDefault="00CD6CCE" w:rsidP="00CD6CCE">
      <w:r w:rsidRPr="00223DC0">
        <w:rPr>
          <w:b/>
          <w:bCs/>
        </w:rPr>
        <w:t>Data Source:</w:t>
      </w:r>
      <w:r w:rsidRPr="00103734">
        <w:t xml:space="preserve"> </w:t>
      </w:r>
      <w:hyperlink r:id="rId10" w:history="1">
        <w:r w:rsidRPr="00103734">
          <w:rPr>
            <w:rStyle w:val="Hyperlink"/>
            <w:color w:val="auto"/>
            <w:u w:val="none"/>
          </w:rPr>
          <w:t>https://www.washingtonpost.com/graphics/politics/trump-claims-database/</w:t>
        </w:r>
      </w:hyperlink>
    </w:p>
    <w:p w14:paraId="635B00B0" w14:textId="77777777" w:rsidR="00CD6CCE" w:rsidRPr="00103734" w:rsidRDefault="00CD6CCE" w:rsidP="00CD6CCE">
      <w:r w:rsidRPr="00103734">
        <w:t>18,000 + records and counting</w:t>
      </w:r>
      <w:r>
        <w:t>.  Metadata not available</w:t>
      </w:r>
    </w:p>
    <w:p w14:paraId="35364ED5" w14:textId="77777777" w:rsidR="00CD6CCE" w:rsidRPr="00103734" w:rsidRDefault="00CD6CCE" w:rsidP="00CD6CCE"/>
    <w:p w14:paraId="7F7B149F" w14:textId="1D5931C2" w:rsidR="00CD6CCE" w:rsidRDefault="00CD6CCE" w:rsidP="00CD6CCE">
      <w:r w:rsidRPr="00223DC0">
        <w:rPr>
          <w:b/>
          <w:bCs/>
        </w:rPr>
        <w:t>JavaScript Library not covered</w:t>
      </w:r>
      <w:r w:rsidRPr="00103734">
        <w:t xml:space="preserve">: </w:t>
      </w:r>
      <w:proofErr w:type="spellStart"/>
      <w:r w:rsidR="00223DC0">
        <w:t>AnyChart</w:t>
      </w:r>
      <w:proofErr w:type="spellEnd"/>
    </w:p>
    <w:p w14:paraId="2FD31066" w14:textId="77777777" w:rsidR="00CD6CCE" w:rsidRDefault="00CD6CCE" w:rsidP="00CD6CCE"/>
    <w:p w14:paraId="4EB3770D" w14:textId="7C6DD1A0" w:rsidR="00223DC0" w:rsidRDefault="00CD6CCE" w:rsidP="00CD6CCE">
      <w:r>
        <w:t xml:space="preserve">Interactive dropdown menus will allow the user to filter the bar chart by claim category. </w:t>
      </w:r>
    </w:p>
    <w:p w14:paraId="37EC4A30" w14:textId="3EB37272" w:rsidR="00223DC0" w:rsidRDefault="00223DC0" w:rsidP="00CD6CC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617DA" wp14:editId="182E7F4B">
                <wp:simplePos x="0" y="0"/>
                <wp:positionH relativeFrom="column">
                  <wp:posOffset>2575560</wp:posOffset>
                </wp:positionH>
                <wp:positionV relativeFrom="paragraph">
                  <wp:posOffset>10795</wp:posOffset>
                </wp:positionV>
                <wp:extent cx="1097280" cy="335280"/>
                <wp:effectExtent l="0" t="0" r="26670" b="2667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2B9860A" w14:textId="4A5B523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 xml:space="preserve">Lies by </w:t>
                            </w:r>
                            <w:r>
                              <w:rPr>
                                <w:b/>
                                <w:bCs/>
                              </w:rPr>
                              <w:t>Topic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5617DA" id="Rectangle: Rounded Corners 6" o:spid="_x0000_s1026" style="position:absolute;margin-left:202.8pt;margin-top:.85pt;width:86.4pt;height:2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" fillcolor="#d9d9d9" strokecolor="#70ad47" strokeweight="1pt">
                <v:stroke joinstyle="miter"/>
                <v:textbox>
                  <w:txbxContent>
                    <w:p w14:paraId="72B9860A" w14:textId="4A5B523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 xml:space="preserve">Lies by </w:t>
                      </w:r>
                      <w:r>
                        <w:rPr>
                          <w:b/>
                          <w:bCs/>
                        </w:rPr>
                        <w:t>Topic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D2DAF3" wp14:editId="52F4BE21">
                <wp:simplePos x="0" y="0"/>
                <wp:positionH relativeFrom="column">
                  <wp:posOffset>1272540</wp:posOffset>
                </wp:positionH>
                <wp:positionV relativeFrom="paragraph">
                  <wp:posOffset>10795</wp:posOffset>
                </wp:positionV>
                <wp:extent cx="1173480" cy="335280"/>
                <wp:effectExtent l="0" t="0" r="26670" b="266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335280"/>
                        </a:xfrm>
                        <a:prstGeom prst="round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AA78330" w14:textId="1B462015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2DAF3" id="Rectangle: Rounded Corners 5" o:spid="_x0000_s1027" style="position:absolute;margin-left:100.2pt;margin-top:.85pt;width:92.4pt;height:2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" fillcolor="#d9d9d9" strokecolor="#70ad47" strokeweight="1pt">
                <v:stroke joinstyle="miter"/>
                <v:textbox>
                  <w:txbxContent>
                    <w:p w14:paraId="7AA78330" w14:textId="1B462015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</w:t>
                      </w:r>
                      <w:r>
                        <w:rPr>
                          <w:b/>
                          <w:bCs/>
                        </w:rPr>
                        <w:t xml:space="preserve"> Category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BCCDF5" wp14:editId="01D6A829">
                <wp:simplePos x="0" y="0"/>
                <wp:positionH relativeFrom="column">
                  <wp:posOffset>7620</wp:posOffset>
                </wp:positionH>
                <wp:positionV relativeFrom="paragraph">
                  <wp:posOffset>10795</wp:posOffset>
                </wp:positionV>
                <wp:extent cx="1158240" cy="350520"/>
                <wp:effectExtent l="0" t="0" r="2286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35052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94BF6" w14:textId="6B475C52" w:rsidR="00223DC0" w:rsidRPr="00223DC0" w:rsidRDefault="00223DC0" w:rsidP="00223DC0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223DC0">
                              <w:rPr>
                                <w:b/>
                                <w:bCs/>
                              </w:rPr>
                              <w:t>Lies by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BCCDF5" id="Rectangle: Rounded Corners 4" o:spid="_x0000_s1028" style="position:absolute;margin-left:.6pt;margin-top:.85pt;width:91.2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" fillcolor="#d8d8d8 [2732]" strokecolor="#70ad47 [3209]" strokeweight="1pt">
                <v:stroke joinstyle="miter"/>
                <v:textbox>
                  <w:txbxContent>
                    <w:p w14:paraId="01994BF6" w14:textId="6B475C52" w:rsidR="00223DC0" w:rsidRPr="00223DC0" w:rsidRDefault="00223DC0" w:rsidP="00223DC0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223DC0">
                        <w:rPr>
                          <w:b/>
                          <w:bCs/>
                        </w:rPr>
                        <w:t>Lies by Month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9065662" w14:textId="124B121C" w:rsidR="00CD6CCE" w:rsidRDefault="00CD6CCE" w:rsidP="00CD6CCE"/>
    <w:p w14:paraId="284C1E8E" w14:textId="3CA88366" w:rsidR="00A9204E" w:rsidRDefault="000B179D">
      <w:r>
        <w:t>Bar Chart Visual</w:t>
      </w:r>
      <w:r w:rsidR="00223DC0">
        <w:t xml:space="preserve"> – Lies by Month – Filter by Category</w:t>
      </w:r>
    </w:p>
    <w:p w14:paraId="1F084D4B" w14:textId="1C8A04B3" w:rsidR="00CD6CCE" w:rsidRDefault="00CD6CCE"/>
    <w:p w14:paraId="75E30152" w14:textId="0CC3E9FF" w:rsidR="00CD6CCE" w:rsidRDefault="00CD6CCE">
      <w:r w:rsidRPr="00141EFC">
        <w:drawing>
          <wp:inline distT="0" distB="0" distL="0" distR="0" wp14:anchorId="237FB17C" wp14:editId="644A1494">
            <wp:extent cx="3352800" cy="10481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3696" cy="10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49DA6" w14:textId="13A9558A" w:rsidR="000B179D" w:rsidRDefault="000B179D">
      <w:r>
        <w:t>Pie Chart Visual</w:t>
      </w:r>
      <w:r w:rsidR="00223DC0">
        <w:t xml:space="preserve"> – Lies by Category</w:t>
      </w:r>
      <w:r>
        <w:t xml:space="preserve"> – may change to donut chart</w:t>
      </w:r>
      <w:r w:rsidR="00223DC0">
        <w:t xml:space="preserve"> – Filter by Month</w:t>
      </w:r>
    </w:p>
    <w:p w14:paraId="69A78045" w14:textId="505746E5" w:rsidR="00CD6CCE" w:rsidRDefault="00CD6CCE"/>
    <w:p w14:paraId="3F47AFE3" w14:textId="49847BB1" w:rsidR="00CD6CCE" w:rsidRDefault="00CD6CCE">
      <w:r>
        <w:rPr>
          <w:noProof/>
        </w:rPr>
        <w:drawing>
          <wp:inline distT="0" distB="0" distL="0" distR="0" wp14:anchorId="3204E407" wp14:editId="7514D7C3">
            <wp:extent cx="2026920" cy="209296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6190" cy="212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1787" w14:textId="1EB59B45" w:rsidR="000B179D" w:rsidRDefault="000B179D"/>
    <w:p w14:paraId="22DE65E5" w14:textId="733BE353" w:rsidR="000B179D" w:rsidRDefault="00223DC0">
      <w:r>
        <w:t xml:space="preserve">Word Cloud / </w:t>
      </w:r>
      <w:proofErr w:type="spellStart"/>
      <w:r>
        <w:t>AnyChart</w:t>
      </w:r>
      <w:proofErr w:type="spellEnd"/>
      <w:r>
        <w:t xml:space="preserve"> visual – Lies by Topic – Filter by Month</w:t>
      </w:r>
    </w:p>
    <w:p w14:paraId="19B24E09" w14:textId="77777777" w:rsidR="00223DC0" w:rsidRDefault="000B179D">
      <w:r>
        <w:rPr>
          <w:noProof/>
        </w:rPr>
        <w:drawing>
          <wp:inline distT="0" distB="0" distL="0" distR="0" wp14:anchorId="60133A9B" wp14:editId="3DBE268F">
            <wp:extent cx="2080260" cy="1551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985" cy="156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8C2F8" w14:textId="1C0FEC6D" w:rsidR="000B179D" w:rsidRDefault="000B179D">
      <w:hyperlink r:id="rId14" w:history="1">
        <w:r>
          <w:rPr>
            <w:rStyle w:val="Hyperlink"/>
          </w:rPr>
          <w:t>https://github.com/cselleck/data-viz-group-project</w:t>
        </w:r>
      </w:hyperlink>
    </w:p>
    <w:sectPr w:rsidR="000B179D" w:rsidSect="00223DC0">
      <w:pgSz w:w="12240" w:h="15840"/>
      <w:pgMar w:top="1440" w:right="1440" w:bottom="1440" w:left="1440" w:header="288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D22DD1" w14:textId="77777777" w:rsidR="00863C0E" w:rsidRDefault="00863C0E" w:rsidP="00223DC0">
      <w:r>
        <w:separator/>
      </w:r>
    </w:p>
  </w:endnote>
  <w:endnote w:type="continuationSeparator" w:id="0">
    <w:p w14:paraId="195FC7A6" w14:textId="77777777" w:rsidR="00863C0E" w:rsidRDefault="00863C0E" w:rsidP="00223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5A5C6B" w14:textId="77777777" w:rsidR="00863C0E" w:rsidRDefault="00863C0E" w:rsidP="00223DC0">
      <w:r>
        <w:separator/>
      </w:r>
    </w:p>
  </w:footnote>
  <w:footnote w:type="continuationSeparator" w:id="0">
    <w:p w14:paraId="58E2C6E1" w14:textId="77777777" w:rsidR="00863C0E" w:rsidRDefault="00863C0E" w:rsidP="00223D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CCE"/>
    <w:rsid w:val="000B179D"/>
    <w:rsid w:val="001C5E7E"/>
    <w:rsid w:val="00223DC0"/>
    <w:rsid w:val="005F5058"/>
    <w:rsid w:val="00645252"/>
    <w:rsid w:val="006D3D74"/>
    <w:rsid w:val="0083569A"/>
    <w:rsid w:val="00863C0E"/>
    <w:rsid w:val="00A9204E"/>
    <w:rsid w:val="00CD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C2548"/>
  <w15:chartTrackingRefBased/>
  <w15:docId w15:val="{ED009289-FD4C-41E4-BA5A-EF4530CEF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CCE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ashingtonpost.com/graphics/politics/trump-claims-database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ithub.com/cselleck/data-viz-group-project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dd\AppData\Local\Microsoft\Office\16.0\DTS\en-US%7bD01C0321-8D86-47D6-A69A-2D104BB9FD75%7d\%7bA0CFF524-EB74-4701-9589-A26DBFEFA2F0%7dtf02786999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{A0CFF524-EB74-4701-9589-A26DBFEFA2F0}tf02786999</Template>
  <TotalTime>32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Mudd</dc:creator>
  <cp:keywords/>
  <dc:description/>
  <cp:lastModifiedBy>Don Mudd</cp:lastModifiedBy>
  <cp:revision>4</cp:revision>
  <dcterms:created xsi:type="dcterms:W3CDTF">2020-05-29T01:24:00Z</dcterms:created>
  <dcterms:modified xsi:type="dcterms:W3CDTF">2020-05-29T02:29:00Z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